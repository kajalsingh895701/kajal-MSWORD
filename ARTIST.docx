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4B083" w:themeColor="accent2" w:themeTint="99"/>
  <w:body>
    <w:p w14:paraId="75322178" w14:textId="417CF7DA" w:rsidR="00A9204E" w:rsidRDefault="00282132" w:rsidP="00282132">
      <w:pPr>
        <w:jc w:val="center"/>
        <w:rPr>
          <w:sz w:val="144"/>
          <w:szCs w:val="144"/>
        </w:rPr>
      </w:pPr>
      <w:r w:rsidRPr="00282132">
        <w:rPr>
          <w:sz w:val="144"/>
          <w:szCs w:val="144"/>
        </w:rPr>
        <w:t>INDEX</w:t>
      </w:r>
    </w:p>
    <w:tbl>
      <w:tblPr>
        <w:tblStyle w:val="TableGrid"/>
        <w:tblW w:w="0" w:type="auto"/>
        <w:tblLook w:val="04A0" w:firstRow="1" w:lastRow="0" w:firstColumn="1" w:lastColumn="0" w:noHBand="0" w:noVBand="1"/>
      </w:tblPr>
      <w:tblGrid>
        <w:gridCol w:w="4675"/>
        <w:gridCol w:w="4675"/>
      </w:tblGrid>
      <w:tr w:rsidR="00282132" w14:paraId="4724A62E" w14:textId="77777777" w:rsidTr="00282132">
        <w:tc>
          <w:tcPr>
            <w:tcW w:w="4675" w:type="dxa"/>
          </w:tcPr>
          <w:p w14:paraId="6AD5738D" w14:textId="4110467E" w:rsidR="00282132" w:rsidRDefault="002553B0" w:rsidP="00282132">
            <w:pPr>
              <w:pStyle w:val="Heading1"/>
            </w:pPr>
            <w:r>
              <w:t>ARTIST</w:t>
            </w:r>
          </w:p>
        </w:tc>
        <w:tc>
          <w:tcPr>
            <w:tcW w:w="4675" w:type="dxa"/>
          </w:tcPr>
          <w:p w14:paraId="19BEC8A8" w14:textId="67E6D332" w:rsidR="00282132" w:rsidRDefault="002553B0" w:rsidP="00282132">
            <w:pPr>
              <w:pStyle w:val="Heading1"/>
            </w:pPr>
            <w:r>
              <w:t>LINE NUMBER</w:t>
            </w:r>
          </w:p>
        </w:tc>
      </w:tr>
      <w:tr w:rsidR="00282132" w14:paraId="79BB866E" w14:textId="77777777" w:rsidTr="00282132">
        <w:tc>
          <w:tcPr>
            <w:tcW w:w="4675" w:type="dxa"/>
          </w:tcPr>
          <w:p w14:paraId="72EE6A3B" w14:textId="087CE7DD" w:rsidR="00BF0E4B" w:rsidRDefault="00BF0E4B" w:rsidP="00282132">
            <w:pPr>
              <w:pStyle w:val="Title"/>
            </w:pPr>
            <w:r>
              <w:fldChar w:fldCharType="begin"/>
            </w:r>
            <w:r>
              <w:instrText xml:space="preserve"> REF ArijitSingh \h </w:instrText>
            </w:r>
            <w:r>
              <w:fldChar w:fldCharType="separate"/>
            </w:r>
            <w:r w:rsidRPr="00282132">
              <w:t>Ar</w:t>
            </w:r>
            <w:r w:rsidRPr="00282132">
              <w:t>i</w:t>
            </w:r>
            <w:r w:rsidRPr="00282132">
              <w:t>jit Si</w:t>
            </w:r>
            <w:r w:rsidRPr="00282132">
              <w:t>n</w:t>
            </w:r>
            <w:r w:rsidRPr="00282132">
              <w:t>gh</w:t>
            </w:r>
          </w:p>
          <w:p w14:paraId="640801AF" w14:textId="3F6E609B" w:rsidR="00282132" w:rsidRDefault="00BF0E4B" w:rsidP="00282132">
            <w:pPr>
              <w:pStyle w:val="Heading1"/>
            </w:pPr>
            <w:r>
              <w:fldChar w:fldCharType="end"/>
            </w:r>
          </w:p>
        </w:tc>
        <w:tc>
          <w:tcPr>
            <w:tcW w:w="4675" w:type="dxa"/>
          </w:tcPr>
          <w:p w14:paraId="223581A6" w14:textId="1113AFCE" w:rsidR="00282132" w:rsidRDefault="00BF0E4B" w:rsidP="00282132">
            <w:pPr>
              <w:pStyle w:val="Heading1"/>
            </w:pPr>
            <w:r>
              <w:t>1</w:t>
            </w:r>
          </w:p>
        </w:tc>
      </w:tr>
      <w:tr w:rsidR="00282132" w14:paraId="34F419FA" w14:textId="77777777" w:rsidTr="00282132">
        <w:tc>
          <w:tcPr>
            <w:tcW w:w="4675" w:type="dxa"/>
          </w:tcPr>
          <w:p w14:paraId="6D7A0C01" w14:textId="64C1577E" w:rsidR="00BF0E4B" w:rsidRDefault="00BF0E4B" w:rsidP="00282132">
            <w:pPr>
              <w:pStyle w:val="Title"/>
            </w:pPr>
            <w:r>
              <w:fldChar w:fldCharType="begin"/>
            </w:r>
            <w:r>
              <w:instrText xml:space="preserve"> REF ShreyaGhoshal \h </w:instrText>
            </w:r>
            <w:r>
              <w:fldChar w:fldCharType="separate"/>
            </w:r>
            <w:r w:rsidRPr="00282132">
              <w:t>Shreya Ghoshal</w:t>
            </w:r>
          </w:p>
          <w:p w14:paraId="2A2134F4" w14:textId="7E2B78AC" w:rsidR="00282132" w:rsidRDefault="00BF0E4B" w:rsidP="00282132">
            <w:pPr>
              <w:pStyle w:val="Heading1"/>
            </w:pPr>
            <w:r>
              <w:fldChar w:fldCharType="end"/>
            </w:r>
          </w:p>
        </w:tc>
        <w:tc>
          <w:tcPr>
            <w:tcW w:w="4675" w:type="dxa"/>
          </w:tcPr>
          <w:p w14:paraId="56F94C61" w14:textId="3B4C24DD" w:rsidR="00282132" w:rsidRDefault="00BF0E4B" w:rsidP="00282132">
            <w:pPr>
              <w:pStyle w:val="Heading1"/>
            </w:pPr>
            <w:r>
              <w:t>2</w:t>
            </w:r>
          </w:p>
        </w:tc>
      </w:tr>
      <w:tr w:rsidR="00282132" w14:paraId="4BB94FC9" w14:textId="77777777" w:rsidTr="00282132">
        <w:tc>
          <w:tcPr>
            <w:tcW w:w="4675" w:type="dxa"/>
          </w:tcPr>
          <w:p w14:paraId="64A88BAD" w14:textId="69161A42" w:rsidR="00BF0E4B" w:rsidRDefault="00BF0E4B" w:rsidP="00282132">
            <w:pPr>
              <w:pStyle w:val="Title"/>
            </w:pPr>
            <w:r>
              <w:fldChar w:fldCharType="begin"/>
            </w:r>
            <w:r>
              <w:instrText xml:space="preserve"> REF LataMangeshkar \h </w:instrText>
            </w:r>
            <w:r>
              <w:fldChar w:fldCharType="separate"/>
            </w:r>
            <w:r w:rsidRPr="00282132">
              <w:t>Lata Mangeshkar</w:t>
            </w:r>
          </w:p>
          <w:p w14:paraId="13956583" w14:textId="31035D11" w:rsidR="00282132" w:rsidRDefault="00BF0E4B" w:rsidP="00282132">
            <w:pPr>
              <w:pStyle w:val="Heading1"/>
            </w:pPr>
            <w:r>
              <w:fldChar w:fldCharType="end"/>
            </w:r>
          </w:p>
        </w:tc>
        <w:tc>
          <w:tcPr>
            <w:tcW w:w="4675" w:type="dxa"/>
          </w:tcPr>
          <w:p w14:paraId="65641653" w14:textId="732F0082" w:rsidR="00282132" w:rsidRDefault="00BF0E4B" w:rsidP="00282132">
            <w:pPr>
              <w:pStyle w:val="Heading1"/>
            </w:pPr>
            <w:r>
              <w:t>3</w:t>
            </w:r>
          </w:p>
        </w:tc>
      </w:tr>
      <w:tr w:rsidR="00282132" w14:paraId="2664A8A7" w14:textId="77777777" w:rsidTr="00282132">
        <w:tc>
          <w:tcPr>
            <w:tcW w:w="4675" w:type="dxa"/>
          </w:tcPr>
          <w:p w14:paraId="7CB57BC0" w14:textId="565058C0" w:rsidR="00BF0E4B" w:rsidRDefault="00BF0E4B" w:rsidP="00282132">
            <w:pPr>
              <w:pStyle w:val="Title"/>
            </w:pPr>
            <w:r>
              <w:fldChar w:fldCharType="begin"/>
            </w:r>
            <w:r>
              <w:instrText xml:space="preserve"> REF KK \h </w:instrText>
            </w:r>
            <w:r>
              <w:fldChar w:fldCharType="separate"/>
            </w:r>
            <w:r w:rsidRPr="00282132">
              <w:t>Krishnakumar Kunnath or </w:t>
            </w:r>
            <w:r w:rsidRPr="00282132">
              <w:rPr>
                <w:b/>
                <w:bCs/>
              </w:rPr>
              <w:t>K.K.</w:t>
            </w:r>
            <w:r w:rsidRPr="00282132">
              <w:t> </w:t>
            </w:r>
          </w:p>
          <w:p w14:paraId="4E93B58B" w14:textId="59596A50" w:rsidR="00BF0E4B" w:rsidRDefault="00BF0E4B" w:rsidP="00BF0E4B">
            <w:pPr>
              <w:pStyle w:val="Title"/>
            </w:pPr>
            <w:r>
              <w:fldChar w:fldCharType="end"/>
            </w:r>
          </w:p>
          <w:p w14:paraId="1F369F7F" w14:textId="3E7B32B2" w:rsidR="00282132" w:rsidRDefault="00282132" w:rsidP="00282132">
            <w:pPr>
              <w:pStyle w:val="Heading1"/>
            </w:pPr>
          </w:p>
        </w:tc>
        <w:tc>
          <w:tcPr>
            <w:tcW w:w="4675" w:type="dxa"/>
          </w:tcPr>
          <w:p w14:paraId="0D919DF0" w14:textId="6D336D57" w:rsidR="00282132" w:rsidRDefault="00BF0E4B" w:rsidP="00282132">
            <w:pPr>
              <w:pStyle w:val="Heading1"/>
            </w:pPr>
            <w:r>
              <w:t>4</w:t>
            </w:r>
          </w:p>
        </w:tc>
      </w:tr>
      <w:tr w:rsidR="00282132" w14:paraId="6ACD8043" w14:textId="77777777" w:rsidTr="00282132">
        <w:tc>
          <w:tcPr>
            <w:tcW w:w="4675" w:type="dxa"/>
          </w:tcPr>
          <w:p w14:paraId="322ACA1B" w14:textId="23BC5493" w:rsidR="00BF0E4B" w:rsidRDefault="00BF0E4B" w:rsidP="00282132">
            <w:pPr>
              <w:pStyle w:val="Title"/>
              <w:rPr>
                <w:b/>
                <w:bCs/>
              </w:rPr>
            </w:pPr>
            <w:r>
              <w:fldChar w:fldCharType="begin"/>
            </w:r>
            <w:r>
              <w:instrText xml:space="preserve"> REF ShankarMahadevan \h </w:instrText>
            </w:r>
            <w:r>
              <w:fldChar w:fldCharType="separate"/>
            </w:r>
            <w:r w:rsidRPr="00282132">
              <w:rPr>
                <w:b/>
                <w:bCs/>
              </w:rPr>
              <w:t>Sha</w:t>
            </w:r>
            <w:r w:rsidRPr="00282132">
              <w:rPr>
                <w:b/>
                <w:bCs/>
              </w:rPr>
              <w:t>n</w:t>
            </w:r>
            <w:r w:rsidRPr="00282132">
              <w:rPr>
                <w:b/>
                <w:bCs/>
              </w:rPr>
              <w:t>kar Mahadevan</w:t>
            </w:r>
          </w:p>
          <w:p w14:paraId="7EA6C570" w14:textId="2E984C85" w:rsidR="00282132" w:rsidRDefault="00BF0E4B" w:rsidP="00282132">
            <w:pPr>
              <w:pStyle w:val="Heading1"/>
            </w:pPr>
            <w:r>
              <w:fldChar w:fldCharType="end"/>
            </w:r>
          </w:p>
        </w:tc>
        <w:tc>
          <w:tcPr>
            <w:tcW w:w="4675" w:type="dxa"/>
          </w:tcPr>
          <w:p w14:paraId="5EF1516C" w14:textId="68F69505" w:rsidR="00282132" w:rsidRDefault="00BF0E4B" w:rsidP="00282132">
            <w:pPr>
              <w:pStyle w:val="Heading1"/>
            </w:pPr>
            <w:r>
              <w:t>5</w:t>
            </w:r>
          </w:p>
        </w:tc>
      </w:tr>
      <w:tr w:rsidR="002553B0" w14:paraId="66A8BD49" w14:textId="77AB7763" w:rsidTr="002553B0">
        <w:trPr>
          <w:trHeight w:val="597"/>
        </w:trPr>
        <w:tc>
          <w:tcPr>
            <w:tcW w:w="4675" w:type="dxa"/>
            <w:tcBorders>
              <w:left w:val="single" w:sz="4" w:space="0" w:color="auto"/>
              <w:right w:val="single" w:sz="4" w:space="0" w:color="auto"/>
            </w:tcBorders>
          </w:tcPr>
          <w:p w14:paraId="3DC11BD6" w14:textId="566848DF" w:rsidR="00BF0E4B" w:rsidRDefault="00BF0E4B" w:rsidP="00282132">
            <w:pPr>
              <w:pStyle w:val="Title"/>
            </w:pPr>
            <w:r>
              <w:fldChar w:fldCharType="begin"/>
            </w:r>
            <w:r>
              <w:instrText xml:space="preserve"> REF DiljitDosanjh \h </w:instrText>
            </w:r>
            <w:r>
              <w:fldChar w:fldCharType="separate"/>
            </w:r>
            <w:r w:rsidRPr="00282132">
              <w:t>Diljit Dosanjh</w:t>
            </w:r>
          </w:p>
          <w:p w14:paraId="6DE78A12" w14:textId="3455B0B1" w:rsidR="002553B0" w:rsidRDefault="00BF0E4B" w:rsidP="00282132">
            <w:pPr>
              <w:pStyle w:val="Heading1"/>
            </w:pPr>
            <w:r>
              <w:fldChar w:fldCharType="end"/>
            </w:r>
          </w:p>
        </w:tc>
        <w:tc>
          <w:tcPr>
            <w:tcW w:w="4675" w:type="dxa"/>
            <w:tcBorders>
              <w:left w:val="single" w:sz="4" w:space="0" w:color="auto"/>
              <w:right w:val="single" w:sz="4" w:space="0" w:color="auto"/>
            </w:tcBorders>
          </w:tcPr>
          <w:p w14:paraId="081002B6" w14:textId="56BFC8BE" w:rsidR="002553B0" w:rsidRDefault="00BF0E4B" w:rsidP="00282132">
            <w:pPr>
              <w:pStyle w:val="Heading1"/>
            </w:pPr>
            <w:r>
              <w:t>6</w:t>
            </w:r>
          </w:p>
        </w:tc>
      </w:tr>
    </w:tbl>
    <w:p w14:paraId="280C42B2" w14:textId="1192C282" w:rsidR="00282132" w:rsidRDefault="00282132" w:rsidP="00282132">
      <w:pPr>
        <w:pStyle w:val="Heading1"/>
      </w:pPr>
    </w:p>
    <w:p w14:paraId="463CB657" w14:textId="77777777" w:rsidR="00282132" w:rsidRDefault="00282132">
      <w:pPr>
        <w:rPr>
          <w:rFonts w:asciiTheme="majorHAnsi" w:eastAsiaTheme="majorEastAsia" w:hAnsiTheme="majorHAnsi" w:cstheme="majorBidi"/>
          <w:color w:val="1F4E79" w:themeColor="accent1" w:themeShade="80"/>
          <w:sz w:val="32"/>
          <w:szCs w:val="32"/>
        </w:rPr>
      </w:pPr>
      <w:r>
        <w:br w:type="page"/>
      </w:r>
    </w:p>
    <w:p w14:paraId="0044D077" w14:textId="71781F4A" w:rsidR="00282132" w:rsidRPr="00BF0E4B" w:rsidRDefault="00282132" w:rsidP="00282132">
      <w:pPr>
        <w:pStyle w:val="Title"/>
        <w:rPr>
          <w:b/>
          <w:bCs/>
        </w:rPr>
      </w:pPr>
      <w:bookmarkStart w:id="0" w:name="ArijitSingh"/>
      <w:r w:rsidRPr="00BF0E4B">
        <w:rPr>
          <w:b/>
          <w:bCs/>
        </w:rPr>
        <w:lastRenderedPageBreak/>
        <w:t>Arijit Singh</w:t>
      </w:r>
    </w:p>
    <w:bookmarkEnd w:id="0"/>
    <w:p w14:paraId="6E40F719" w14:textId="77777777" w:rsidR="00282132" w:rsidRPr="00282132" w:rsidRDefault="00282132" w:rsidP="00282132"/>
    <w:p w14:paraId="2D07CC66" w14:textId="58C7B3AD" w:rsidR="00282132" w:rsidRDefault="00282132" w:rsidP="00282132">
      <w:r w:rsidRPr="00282132">
        <w:t>Arijit Singh is an Indian playback singer and music composer. The recipient of several accolades including two National Film Awards and seven Filmfare Awards, he has recorded songs in several Indian languages, predominantly Hindi and Bengali.</w:t>
      </w:r>
    </w:p>
    <w:p w14:paraId="2E324A05" w14:textId="77777777" w:rsidR="00282132" w:rsidRDefault="00282132" w:rsidP="00282132"/>
    <w:p w14:paraId="0CA91336" w14:textId="4688F3AA" w:rsidR="00282132" w:rsidRPr="00BF0E4B" w:rsidRDefault="00282132" w:rsidP="00282132">
      <w:pPr>
        <w:pStyle w:val="Title"/>
        <w:rPr>
          <w:b/>
          <w:bCs/>
        </w:rPr>
      </w:pPr>
      <w:bookmarkStart w:id="1" w:name="ShreyaGhoshal"/>
      <w:r w:rsidRPr="00BF0E4B">
        <w:rPr>
          <w:b/>
          <w:bCs/>
        </w:rPr>
        <w:t>Shreya Ghoshal</w:t>
      </w:r>
    </w:p>
    <w:bookmarkEnd w:id="1"/>
    <w:p w14:paraId="5BB1D6F7" w14:textId="77777777" w:rsidR="00282132" w:rsidRPr="00282132" w:rsidRDefault="00282132" w:rsidP="00282132"/>
    <w:p w14:paraId="3F3761D1" w14:textId="3070FD24" w:rsidR="00282132" w:rsidRDefault="00282132" w:rsidP="00282132">
      <w:r>
        <w:rPr>
          <w:b/>
          <w:bCs/>
        </w:rPr>
        <w:t>S</w:t>
      </w:r>
      <w:r w:rsidRPr="00282132">
        <w:rPr>
          <w:b/>
          <w:bCs/>
        </w:rPr>
        <w:t>hreya Ghoshal</w:t>
      </w:r>
      <w:r w:rsidRPr="00282132">
        <w:t> (born 12 March 1984) is an Indian playback singer. She has received five National Film Awards, seven Filmfare Award</w:t>
      </w:r>
    </w:p>
    <w:p w14:paraId="5BF19AA3" w14:textId="77777777" w:rsidR="00282132" w:rsidRPr="00282132" w:rsidRDefault="00282132" w:rsidP="00282132"/>
    <w:p w14:paraId="4AB0574E" w14:textId="77777777" w:rsidR="00282132" w:rsidRPr="00BF0E4B" w:rsidRDefault="00282132" w:rsidP="00282132">
      <w:pPr>
        <w:pStyle w:val="Title"/>
        <w:rPr>
          <w:b/>
          <w:bCs/>
        </w:rPr>
      </w:pPr>
      <w:bookmarkStart w:id="2" w:name="LataMangeshkar"/>
      <w:r w:rsidRPr="00282132">
        <w:rPr>
          <w:b/>
          <w:bCs/>
        </w:rPr>
        <w:t>Lata Mangeshkar</w:t>
      </w:r>
    </w:p>
    <w:bookmarkEnd w:id="2"/>
    <w:p w14:paraId="4852E410" w14:textId="77777777" w:rsidR="00282132" w:rsidRPr="00282132" w:rsidRDefault="00282132" w:rsidP="00282132"/>
    <w:p w14:paraId="6955C95B" w14:textId="7F628E7E" w:rsidR="00282132" w:rsidRDefault="00282132" w:rsidP="00282132">
      <w:r w:rsidRPr="00282132">
        <w:t>Lata Mangeshkar was an Indian playback singer and occasional music composer. She is considered to be one of the greatest and most influential singers of the Indian subcontinent.</w:t>
      </w:r>
    </w:p>
    <w:p w14:paraId="0610522D" w14:textId="77777777" w:rsidR="00282132" w:rsidRDefault="00282132" w:rsidP="00282132"/>
    <w:p w14:paraId="4C83B302" w14:textId="5C7418C7" w:rsidR="00282132" w:rsidRPr="00BF0E4B" w:rsidRDefault="00282132" w:rsidP="00282132">
      <w:pPr>
        <w:pStyle w:val="Title"/>
        <w:rPr>
          <w:b/>
          <w:bCs/>
        </w:rPr>
      </w:pPr>
      <w:bookmarkStart w:id="3" w:name="KK"/>
      <w:r w:rsidRPr="00BF0E4B">
        <w:rPr>
          <w:b/>
          <w:bCs/>
        </w:rPr>
        <w:t>Krishnakumar Kunnath or K.K. </w:t>
      </w:r>
    </w:p>
    <w:bookmarkEnd w:id="3"/>
    <w:p w14:paraId="043A6054" w14:textId="77777777" w:rsidR="00282132" w:rsidRDefault="00282132" w:rsidP="00282132"/>
    <w:p w14:paraId="4F5496BB" w14:textId="0E022B0E" w:rsidR="00282132" w:rsidRDefault="00282132" w:rsidP="00282132">
      <w:r w:rsidRPr="00282132">
        <w:t>Krishnakumar Kunnath, popularly known as KK, was an Indian playback singer. He recorded songs primarily in Hindi, Tamil, Telugu and Kannada. Noted for his versatility in a variety of music genres, KK is regarded as one of the greatest playback singers of India of all time.</w:t>
      </w:r>
    </w:p>
    <w:p w14:paraId="6E7FE9DF" w14:textId="77777777" w:rsidR="00282132" w:rsidRDefault="00282132" w:rsidP="00282132"/>
    <w:p w14:paraId="6D0EDDE9" w14:textId="3A32AA0A" w:rsidR="00282132" w:rsidRDefault="00282132" w:rsidP="00282132">
      <w:pPr>
        <w:pStyle w:val="Title"/>
        <w:rPr>
          <w:b/>
          <w:bCs/>
        </w:rPr>
      </w:pPr>
      <w:bookmarkStart w:id="4" w:name="ShankarMahadevan"/>
      <w:r w:rsidRPr="00282132">
        <w:rPr>
          <w:b/>
          <w:bCs/>
        </w:rPr>
        <w:t>Shankar Mahadevan</w:t>
      </w:r>
    </w:p>
    <w:bookmarkEnd w:id="4"/>
    <w:p w14:paraId="700AD3D5" w14:textId="77777777" w:rsidR="00282132" w:rsidRDefault="00282132" w:rsidP="00282132"/>
    <w:p w14:paraId="74F60FE8" w14:textId="576D9982" w:rsidR="00282132" w:rsidRDefault="00282132" w:rsidP="00282132">
      <w:r w:rsidRPr="00282132">
        <w:t xml:space="preserve">Shankar Mahadevan is an Indian singer and composer who is part of the Shankar–Ehsaan–Loy trio that writes music for Indian films. In 2023, he was awarded </w:t>
      </w:r>
      <w:proofErr w:type="spellStart"/>
      <w:proofErr w:type="gramStart"/>
      <w:r w:rsidRPr="00282132">
        <w:t>a</w:t>
      </w:r>
      <w:proofErr w:type="spellEnd"/>
      <w:proofErr w:type="gramEnd"/>
      <w:r w:rsidRPr="00282132">
        <w:t xml:space="preserve"> honorary doctorate by Birmingham City University.</w:t>
      </w:r>
    </w:p>
    <w:p w14:paraId="794E95C2" w14:textId="77777777" w:rsidR="00282132" w:rsidRPr="00282132" w:rsidRDefault="00282132" w:rsidP="00282132"/>
    <w:p w14:paraId="1ECD26DA" w14:textId="77777777" w:rsidR="00282132" w:rsidRPr="00BF0E4B" w:rsidRDefault="00282132" w:rsidP="00282132">
      <w:pPr>
        <w:pStyle w:val="Title"/>
        <w:rPr>
          <w:b/>
          <w:bCs/>
        </w:rPr>
      </w:pPr>
      <w:bookmarkStart w:id="5" w:name="DiljitDosanjh"/>
      <w:r w:rsidRPr="00282132">
        <w:rPr>
          <w:b/>
          <w:bCs/>
        </w:rPr>
        <w:t>Diljit Dosanjh</w:t>
      </w:r>
    </w:p>
    <w:bookmarkEnd w:id="5"/>
    <w:p w14:paraId="41CEC20F" w14:textId="77777777" w:rsidR="00282132" w:rsidRDefault="00282132" w:rsidP="00282132"/>
    <w:p w14:paraId="239085D3" w14:textId="21F7FDC2" w:rsidR="00282132" w:rsidRPr="00282132" w:rsidRDefault="00282132" w:rsidP="00282132">
      <w:r w:rsidRPr="00282132">
        <w:t>Diljit Dosanjh is an Indian singer, actor and film producer who works in Punjabi and Hindi cinema. Dosanjh entered the Social 50 chart by Billboard in 2020. He has been featured in various music charts, including the Canadian Albums Chart, the UK Asian chart by Official Charts Company and the New Zealand Hot Singles</w:t>
      </w:r>
    </w:p>
    <w:p w14:paraId="61BB1D43" w14:textId="77777777" w:rsidR="002553B0" w:rsidRPr="002553B0" w:rsidRDefault="002553B0" w:rsidP="002553B0"/>
    <w:p w14:paraId="379BEBD0" w14:textId="77777777" w:rsidR="00282132" w:rsidRPr="00282132" w:rsidRDefault="00282132" w:rsidP="00282132"/>
    <w:p w14:paraId="669392CE" w14:textId="21DF3AD3" w:rsidR="00282132" w:rsidRDefault="00282132">
      <w:pPr>
        <w:rPr>
          <w:rFonts w:asciiTheme="majorHAnsi" w:eastAsiaTheme="majorEastAsia" w:hAnsiTheme="majorHAnsi" w:cstheme="majorBidi"/>
          <w:color w:val="1F4E79" w:themeColor="accent1" w:themeShade="80"/>
          <w:sz w:val="32"/>
          <w:szCs w:val="32"/>
        </w:rPr>
      </w:pPr>
    </w:p>
    <w:sectPr w:rsidR="00282132" w:rsidSect="00282132">
      <w:pgSz w:w="12240" w:h="15840"/>
      <w:pgMar w:top="1440" w:right="1440" w:bottom="1440" w:left="1440" w:header="720" w:footer="720" w:gutter="0"/>
      <w:pgBorders w:offsetFrom="page">
        <w:top w:val="musicNotes" w:sz="16" w:space="24" w:color="auto"/>
        <w:left w:val="musicNotes" w:sz="16" w:space="24" w:color="auto"/>
        <w:bottom w:val="musicNotes" w:sz="16" w:space="24" w:color="auto"/>
        <w:right w:val="musicNotes" w:sz="1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D3513" w14:textId="77777777" w:rsidR="00E34138" w:rsidRDefault="00E34138" w:rsidP="00282132">
      <w:r>
        <w:separator/>
      </w:r>
    </w:p>
  </w:endnote>
  <w:endnote w:type="continuationSeparator" w:id="0">
    <w:p w14:paraId="354F5AC0" w14:textId="77777777" w:rsidR="00E34138" w:rsidRDefault="00E34138" w:rsidP="0028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B9C30" w14:textId="77777777" w:rsidR="00E34138" w:rsidRDefault="00E34138" w:rsidP="00282132">
      <w:r>
        <w:separator/>
      </w:r>
    </w:p>
  </w:footnote>
  <w:footnote w:type="continuationSeparator" w:id="0">
    <w:p w14:paraId="3E627C5D" w14:textId="77777777" w:rsidR="00E34138" w:rsidRDefault="00E34138" w:rsidP="00282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912720">
    <w:abstractNumId w:val="19"/>
  </w:num>
  <w:num w:numId="2" w16cid:durableId="1241328101">
    <w:abstractNumId w:val="12"/>
  </w:num>
  <w:num w:numId="3" w16cid:durableId="2089226387">
    <w:abstractNumId w:val="10"/>
  </w:num>
  <w:num w:numId="4" w16cid:durableId="971515876">
    <w:abstractNumId w:val="21"/>
  </w:num>
  <w:num w:numId="5" w16cid:durableId="972297314">
    <w:abstractNumId w:val="13"/>
  </w:num>
  <w:num w:numId="6" w16cid:durableId="681974467">
    <w:abstractNumId w:val="16"/>
  </w:num>
  <w:num w:numId="7" w16cid:durableId="1024985317">
    <w:abstractNumId w:val="18"/>
  </w:num>
  <w:num w:numId="8" w16cid:durableId="1238133989">
    <w:abstractNumId w:val="9"/>
  </w:num>
  <w:num w:numId="9" w16cid:durableId="854152777">
    <w:abstractNumId w:val="7"/>
  </w:num>
  <w:num w:numId="10" w16cid:durableId="1696034835">
    <w:abstractNumId w:val="6"/>
  </w:num>
  <w:num w:numId="11" w16cid:durableId="759640600">
    <w:abstractNumId w:val="5"/>
  </w:num>
  <w:num w:numId="12" w16cid:durableId="382338831">
    <w:abstractNumId w:val="4"/>
  </w:num>
  <w:num w:numId="13" w16cid:durableId="2020739850">
    <w:abstractNumId w:val="8"/>
  </w:num>
  <w:num w:numId="14" w16cid:durableId="2010908547">
    <w:abstractNumId w:val="3"/>
  </w:num>
  <w:num w:numId="15" w16cid:durableId="471604278">
    <w:abstractNumId w:val="2"/>
  </w:num>
  <w:num w:numId="16" w16cid:durableId="931161754">
    <w:abstractNumId w:val="1"/>
  </w:num>
  <w:num w:numId="17" w16cid:durableId="2097944817">
    <w:abstractNumId w:val="0"/>
  </w:num>
  <w:num w:numId="18" w16cid:durableId="1093864623">
    <w:abstractNumId w:val="14"/>
  </w:num>
  <w:num w:numId="19" w16cid:durableId="1317756876">
    <w:abstractNumId w:val="15"/>
  </w:num>
  <w:num w:numId="20" w16cid:durableId="642076076">
    <w:abstractNumId w:val="20"/>
  </w:num>
  <w:num w:numId="21" w16cid:durableId="156042628">
    <w:abstractNumId w:val="17"/>
  </w:num>
  <w:num w:numId="22" w16cid:durableId="1718428369">
    <w:abstractNumId w:val="11"/>
  </w:num>
  <w:num w:numId="23" w16cid:durableId="7067598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32"/>
    <w:rsid w:val="002553B0"/>
    <w:rsid w:val="00282132"/>
    <w:rsid w:val="00645252"/>
    <w:rsid w:val="006D3D74"/>
    <w:rsid w:val="00737A1C"/>
    <w:rsid w:val="0083569A"/>
    <w:rsid w:val="00A9204E"/>
    <w:rsid w:val="00BF0E4B"/>
    <w:rsid w:val="00E34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AB6A"/>
  <w15:chartTrackingRefBased/>
  <w15:docId w15:val="{B8EABFDF-A70A-48CE-B176-EA07E2AE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282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8213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821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8213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21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28213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282132"/>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2">
    <w:name w:val="Grid Table 2 Accent 2"/>
    <w:basedOn w:val="TableNormal"/>
    <w:uiPriority w:val="47"/>
    <w:rsid w:val="0028213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28213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82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2277">
      <w:bodyDiv w:val="1"/>
      <w:marLeft w:val="0"/>
      <w:marRight w:val="0"/>
      <w:marTop w:val="0"/>
      <w:marBottom w:val="0"/>
      <w:divBdr>
        <w:top w:val="none" w:sz="0" w:space="0" w:color="auto"/>
        <w:left w:val="none" w:sz="0" w:space="0" w:color="auto"/>
        <w:bottom w:val="none" w:sz="0" w:space="0" w:color="auto"/>
        <w:right w:val="none" w:sz="0" w:space="0" w:color="auto"/>
      </w:divBdr>
      <w:divsChild>
        <w:div w:id="1730379243">
          <w:marLeft w:val="0"/>
          <w:marRight w:val="180"/>
          <w:marTop w:val="0"/>
          <w:marBottom w:val="0"/>
          <w:divBdr>
            <w:top w:val="none" w:sz="0" w:space="0" w:color="auto"/>
            <w:left w:val="none" w:sz="0" w:space="0" w:color="auto"/>
            <w:bottom w:val="none" w:sz="0" w:space="0" w:color="auto"/>
            <w:right w:val="none" w:sz="0" w:space="0" w:color="auto"/>
          </w:divBdr>
        </w:div>
        <w:div w:id="1689721908">
          <w:marLeft w:val="0"/>
          <w:marRight w:val="0"/>
          <w:marTop w:val="0"/>
          <w:marBottom w:val="0"/>
          <w:divBdr>
            <w:top w:val="none" w:sz="0" w:space="0" w:color="auto"/>
            <w:left w:val="none" w:sz="0" w:space="0" w:color="auto"/>
            <w:bottom w:val="none" w:sz="0" w:space="0" w:color="auto"/>
            <w:right w:val="none" w:sz="0" w:space="0" w:color="auto"/>
          </w:divBdr>
          <w:divsChild>
            <w:div w:id="13491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714">
      <w:bodyDiv w:val="1"/>
      <w:marLeft w:val="0"/>
      <w:marRight w:val="0"/>
      <w:marTop w:val="0"/>
      <w:marBottom w:val="0"/>
      <w:divBdr>
        <w:top w:val="none" w:sz="0" w:space="0" w:color="auto"/>
        <w:left w:val="none" w:sz="0" w:space="0" w:color="auto"/>
        <w:bottom w:val="none" w:sz="0" w:space="0" w:color="auto"/>
        <w:right w:val="none" w:sz="0" w:space="0" w:color="auto"/>
      </w:divBdr>
      <w:divsChild>
        <w:div w:id="1066495513">
          <w:marLeft w:val="0"/>
          <w:marRight w:val="180"/>
          <w:marTop w:val="0"/>
          <w:marBottom w:val="0"/>
          <w:divBdr>
            <w:top w:val="none" w:sz="0" w:space="0" w:color="auto"/>
            <w:left w:val="none" w:sz="0" w:space="0" w:color="auto"/>
            <w:bottom w:val="none" w:sz="0" w:space="0" w:color="auto"/>
            <w:right w:val="none" w:sz="0" w:space="0" w:color="auto"/>
          </w:divBdr>
        </w:div>
        <w:div w:id="2023704662">
          <w:marLeft w:val="0"/>
          <w:marRight w:val="0"/>
          <w:marTop w:val="0"/>
          <w:marBottom w:val="0"/>
          <w:divBdr>
            <w:top w:val="none" w:sz="0" w:space="0" w:color="auto"/>
            <w:left w:val="none" w:sz="0" w:space="0" w:color="auto"/>
            <w:bottom w:val="none" w:sz="0" w:space="0" w:color="auto"/>
            <w:right w:val="none" w:sz="0" w:space="0" w:color="auto"/>
          </w:divBdr>
          <w:divsChild>
            <w:div w:id="18042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9565">
      <w:bodyDiv w:val="1"/>
      <w:marLeft w:val="0"/>
      <w:marRight w:val="0"/>
      <w:marTop w:val="0"/>
      <w:marBottom w:val="0"/>
      <w:divBdr>
        <w:top w:val="none" w:sz="0" w:space="0" w:color="auto"/>
        <w:left w:val="none" w:sz="0" w:space="0" w:color="auto"/>
        <w:bottom w:val="none" w:sz="0" w:space="0" w:color="auto"/>
        <w:right w:val="none" w:sz="0" w:space="0" w:color="auto"/>
      </w:divBdr>
      <w:divsChild>
        <w:div w:id="828440857">
          <w:marLeft w:val="0"/>
          <w:marRight w:val="180"/>
          <w:marTop w:val="0"/>
          <w:marBottom w:val="0"/>
          <w:divBdr>
            <w:top w:val="none" w:sz="0" w:space="0" w:color="auto"/>
            <w:left w:val="none" w:sz="0" w:space="0" w:color="auto"/>
            <w:bottom w:val="none" w:sz="0" w:space="0" w:color="auto"/>
            <w:right w:val="none" w:sz="0" w:space="0" w:color="auto"/>
          </w:divBdr>
        </w:div>
        <w:div w:id="1295868245">
          <w:marLeft w:val="0"/>
          <w:marRight w:val="0"/>
          <w:marTop w:val="0"/>
          <w:marBottom w:val="0"/>
          <w:divBdr>
            <w:top w:val="none" w:sz="0" w:space="0" w:color="auto"/>
            <w:left w:val="none" w:sz="0" w:space="0" w:color="auto"/>
            <w:bottom w:val="none" w:sz="0" w:space="0" w:color="auto"/>
            <w:right w:val="none" w:sz="0" w:space="0" w:color="auto"/>
          </w:divBdr>
          <w:divsChild>
            <w:div w:id="4002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4614">
      <w:bodyDiv w:val="1"/>
      <w:marLeft w:val="0"/>
      <w:marRight w:val="0"/>
      <w:marTop w:val="0"/>
      <w:marBottom w:val="0"/>
      <w:divBdr>
        <w:top w:val="none" w:sz="0" w:space="0" w:color="auto"/>
        <w:left w:val="none" w:sz="0" w:space="0" w:color="auto"/>
        <w:bottom w:val="none" w:sz="0" w:space="0" w:color="auto"/>
        <w:right w:val="none" w:sz="0" w:space="0" w:color="auto"/>
      </w:divBdr>
      <w:divsChild>
        <w:div w:id="895507824">
          <w:marLeft w:val="0"/>
          <w:marRight w:val="180"/>
          <w:marTop w:val="0"/>
          <w:marBottom w:val="0"/>
          <w:divBdr>
            <w:top w:val="none" w:sz="0" w:space="0" w:color="auto"/>
            <w:left w:val="none" w:sz="0" w:space="0" w:color="auto"/>
            <w:bottom w:val="none" w:sz="0" w:space="0" w:color="auto"/>
            <w:right w:val="none" w:sz="0" w:space="0" w:color="auto"/>
          </w:divBdr>
        </w:div>
        <w:div w:id="529415334">
          <w:marLeft w:val="0"/>
          <w:marRight w:val="0"/>
          <w:marTop w:val="0"/>
          <w:marBottom w:val="0"/>
          <w:divBdr>
            <w:top w:val="none" w:sz="0" w:space="0" w:color="auto"/>
            <w:left w:val="none" w:sz="0" w:space="0" w:color="auto"/>
            <w:bottom w:val="none" w:sz="0" w:space="0" w:color="auto"/>
            <w:right w:val="none" w:sz="0" w:space="0" w:color="auto"/>
          </w:divBdr>
          <w:divsChild>
            <w:div w:id="9928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302">
      <w:bodyDiv w:val="1"/>
      <w:marLeft w:val="0"/>
      <w:marRight w:val="0"/>
      <w:marTop w:val="0"/>
      <w:marBottom w:val="0"/>
      <w:divBdr>
        <w:top w:val="none" w:sz="0" w:space="0" w:color="auto"/>
        <w:left w:val="none" w:sz="0" w:space="0" w:color="auto"/>
        <w:bottom w:val="none" w:sz="0" w:space="0" w:color="auto"/>
        <w:right w:val="none" w:sz="0" w:space="0" w:color="auto"/>
      </w:divBdr>
      <w:divsChild>
        <w:div w:id="1481728293">
          <w:marLeft w:val="0"/>
          <w:marRight w:val="180"/>
          <w:marTop w:val="0"/>
          <w:marBottom w:val="0"/>
          <w:divBdr>
            <w:top w:val="none" w:sz="0" w:space="0" w:color="auto"/>
            <w:left w:val="none" w:sz="0" w:space="0" w:color="auto"/>
            <w:bottom w:val="none" w:sz="0" w:space="0" w:color="auto"/>
            <w:right w:val="none" w:sz="0" w:space="0" w:color="auto"/>
          </w:divBdr>
        </w:div>
        <w:div w:id="1298534876">
          <w:marLeft w:val="0"/>
          <w:marRight w:val="0"/>
          <w:marTop w:val="0"/>
          <w:marBottom w:val="0"/>
          <w:divBdr>
            <w:top w:val="none" w:sz="0" w:space="0" w:color="auto"/>
            <w:left w:val="none" w:sz="0" w:space="0" w:color="auto"/>
            <w:bottom w:val="none" w:sz="0" w:space="0" w:color="auto"/>
            <w:right w:val="none" w:sz="0" w:space="0" w:color="auto"/>
          </w:divBdr>
          <w:divsChild>
            <w:div w:id="17373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582">
      <w:bodyDiv w:val="1"/>
      <w:marLeft w:val="0"/>
      <w:marRight w:val="0"/>
      <w:marTop w:val="0"/>
      <w:marBottom w:val="0"/>
      <w:divBdr>
        <w:top w:val="none" w:sz="0" w:space="0" w:color="auto"/>
        <w:left w:val="none" w:sz="0" w:space="0" w:color="auto"/>
        <w:bottom w:val="none" w:sz="0" w:space="0" w:color="auto"/>
        <w:right w:val="none" w:sz="0" w:space="0" w:color="auto"/>
      </w:divBdr>
      <w:divsChild>
        <w:div w:id="625358137">
          <w:marLeft w:val="0"/>
          <w:marRight w:val="180"/>
          <w:marTop w:val="0"/>
          <w:marBottom w:val="0"/>
          <w:divBdr>
            <w:top w:val="none" w:sz="0" w:space="0" w:color="auto"/>
            <w:left w:val="none" w:sz="0" w:space="0" w:color="auto"/>
            <w:bottom w:val="none" w:sz="0" w:space="0" w:color="auto"/>
            <w:right w:val="none" w:sz="0" w:space="0" w:color="auto"/>
          </w:divBdr>
        </w:div>
        <w:div w:id="1765297037">
          <w:marLeft w:val="0"/>
          <w:marRight w:val="0"/>
          <w:marTop w:val="0"/>
          <w:marBottom w:val="0"/>
          <w:divBdr>
            <w:top w:val="none" w:sz="0" w:space="0" w:color="auto"/>
            <w:left w:val="none" w:sz="0" w:space="0" w:color="auto"/>
            <w:bottom w:val="none" w:sz="0" w:space="0" w:color="auto"/>
            <w:right w:val="none" w:sz="0" w:space="0" w:color="auto"/>
          </w:divBdr>
          <w:divsChild>
            <w:div w:id="1603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JWASAN4\AppData\Local\Microsoft\Office\16.0\DTS\en-US%7b4661F00D-2FC3-402D-BA1D-04AE31427381%7d\%7b95868A4E-D324-4931-B907-A62BC75ABB0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{95868A4E-D324-4931-B907-A62BC75ABB0C}tf02786999_win32</Template>
  <TotalTime>34</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BIJWASAN4</dc:creator>
  <cp:keywords/>
  <dc:description/>
  <cp:lastModifiedBy>BIJWASAN4</cp:lastModifiedBy>
  <cp:revision>1</cp:revision>
  <dcterms:created xsi:type="dcterms:W3CDTF">2024-11-12T06:42:00Z</dcterms:created>
  <dcterms:modified xsi:type="dcterms:W3CDTF">2024-11-12T07:16:00Z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